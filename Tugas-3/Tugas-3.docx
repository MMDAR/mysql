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3D500369" w:rsidR="00B743E5" w:rsidRDefault="00B44BED">
      <w:r>
        <w:t>Nama</w:t>
      </w:r>
      <w:r>
        <w:tab/>
        <w:t>: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termahal</w:t>
      </w:r>
      <w:proofErr w:type="spellEnd"/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ORDER BY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DESC;</w:t>
      </w:r>
    </w:p>
    <w:p w14:paraId="07131BA4" w14:textId="48821460" w:rsidR="00244E57" w:rsidRDefault="00244E57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44E57">
        <w:rPr>
          <w:rFonts w:ascii="Courier New" w:eastAsia="Courier New" w:hAnsi="Courier New" w:cs="Courier New"/>
          <w:i/>
          <w:color w:val="FF0000"/>
          <w:sz w:val="20"/>
          <w:szCs w:val="20"/>
        </w:rPr>
        <w:drawing>
          <wp:inline distT="0" distB="0" distL="0" distR="0" wp14:anchorId="41547B9F" wp14:editId="4DC1D002">
            <wp:extent cx="5943600" cy="193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323BBD">
        <w:rPr>
          <w:b/>
          <w:bCs/>
        </w:rPr>
        <w:t>Tampilkan</w:t>
      </w:r>
      <w:proofErr w:type="spellEnd"/>
      <w:r w:rsidRPr="00323BBD">
        <w:rPr>
          <w:b/>
          <w:bCs/>
        </w:rPr>
        <w:t xml:space="preserve"> data </w:t>
      </w:r>
      <w:proofErr w:type="spellStart"/>
      <w:r w:rsidRPr="00323BBD">
        <w:rPr>
          <w:b/>
          <w:bCs/>
        </w:rPr>
        <w:t>kode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nama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tmp_lahir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tgl_lahir</w:t>
      </w:r>
      <w:proofErr w:type="spellEnd"/>
      <w:r w:rsidRPr="00323BBD">
        <w:rPr>
          <w:b/>
          <w:bCs/>
        </w:rPr>
        <w:t xml:space="preserve"> </w:t>
      </w:r>
      <w:proofErr w:type="spellStart"/>
      <w:r w:rsidRPr="00323BBD">
        <w:rPr>
          <w:b/>
          <w:bCs/>
        </w:rPr>
        <w:t>dari</w:t>
      </w:r>
      <w:proofErr w:type="spellEnd"/>
      <w:r w:rsidRPr="00323BBD">
        <w:rPr>
          <w:b/>
          <w:bCs/>
        </w:rPr>
        <w:t xml:space="preserve"> table </w:t>
      </w:r>
      <w:proofErr w:type="spellStart"/>
      <w:r w:rsidRPr="00323BBD">
        <w:rPr>
          <w:b/>
          <w:bCs/>
        </w:rPr>
        <w:t>pelanggan</w:t>
      </w:r>
      <w:proofErr w:type="spellEnd"/>
    </w:p>
    <w:p w14:paraId="03DBD3AF" w14:textId="7FA91817" w:rsidR="00F8502F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 xml:space="preserve">Select </w:t>
      </w:r>
      <w:proofErr w:type="spellStart"/>
      <w:r w:rsidRPr="00EE1E42">
        <w:rPr>
          <w:b/>
          <w:bCs/>
        </w:rPr>
        <w:t>kode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nama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tmp_lahir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tgl_lahir</w:t>
      </w:r>
      <w:proofErr w:type="spellEnd"/>
      <w:r w:rsidRPr="00EE1E42">
        <w:rPr>
          <w:b/>
          <w:bCs/>
        </w:rPr>
        <w:t xml:space="preserve"> from </w:t>
      </w:r>
      <w:proofErr w:type="spellStart"/>
      <w:r w:rsidRPr="00EE1E42">
        <w:rPr>
          <w:b/>
          <w:bCs/>
        </w:rPr>
        <w:t>pelanggan</w:t>
      </w:r>
      <w:proofErr w:type="spellEnd"/>
      <w:r w:rsidRPr="00EE1E42">
        <w:rPr>
          <w:b/>
          <w:bCs/>
        </w:rPr>
        <w:t>;</w:t>
      </w:r>
    </w:p>
    <w:p w14:paraId="7AE46961" w14:textId="3590BA80" w:rsidR="00244E57" w:rsidRPr="00323BBD" w:rsidRDefault="00244E57" w:rsidP="00F8502F">
      <w:pPr>
        <w:spacing w:line="360" w:lineRule="auto"/>
        <w:ind w:left="720"/>
        <w:rPr>
          <w:b/>
          <w:bCs/>
        </w:rPr>
      </w:pPr>
      <w:r w:rsidRPr="00244E57">
        <w:rPr>
          <w:b/>
          <w:bCs/>
        </w:rPr>
        <w:drawing>
          <wp:inline distT="0" distB="0" distL="0" distR="0" wp14:anchorId="0C4F8417" wp14:editId="22307423">
            <wp:extent cx="5943600" cy="2337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kode,nama</w:t>
      </w:r>
      <w:proofErr w:type="gramEnd"/>
      <w:r>
        <w:t>,stok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stok-nya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spellStart"/>
      <w:proofErr w:type="gramStart"/>
      <w:r w:rsidRPr="00C547B5">
        <w:t>kode,nama</w:t>
      </w:r>
      <w:proofErr w:type="spellEnd"/>
      <w:proofErr w:type="gramEnd"/>
      <w:r w:rsidRPr="00C547B5">
        <w:t xml:space="preserve">, </w:t>
      </w:r>
      <w:proofErr w:type="spellStart"/>
      <w:r w:rsidRPr="00C547B5">
        <w:t>stok</w:t>
      </w:r>
      <w:proofErr w:type="spellEnd"/>
      <w:r w:rsidRPr="00C547B5">
        <w:t xml:space="preserve"> from </w:t>
      </w:r>
      <w:proofErr w:type="spellStart"/>
      <w:r w:rsidRPr="00C547B5">
        <w:t>produk</w:t>
      </w:r>
      <w:proofErr w:type="spellEnd"/>
      <w:r w:rsidRPr="00C547B5">
        <w:t xml:space="preserve"> WHERE </w:t>
      </w:r>
      <w:proofErr w:type="spellStart"/>
      <w:r w:rsidRPr="00C547B5">
        <w:t>stok</w:t>
      </w:r>
      <w:proofErr w:type="spellEnd"/>
      <w:r w:rsidRPr="00C547B5">
        <w:t>=4;</w:t>
      </w:r>
    </w:p>
    <w:p w14:paraId="451FDCDE" w14:textId="74B94765" w:rsidR="00244E57" w:rsidRDefault="00244E57" w:rsidP="00C547B5">
      <w:pPr>
        <w:spacing w:line="360" w:lineRule="auto"/>
        <w:ind w:left="720"/>
      </w:pPr>
      <w:r w:rsidRPr="00244E57">
        <w:drawing>
          <wp:inline distT="0" distB="0" distL="0" distR="0" wp14:anchorId="02F4EAC0" wp14:editId="2D7CC0A5">
            <wp:extent cx="5943600" cy="48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lastRenderedPageBreak/>
        <w:t xml:space="preserve">SELECT * from </w:t>
      </w:r>
      <w:proofErr w:type="spellStart"/>
      <w:r w:rsidRPr="00A64610">
        <w:t>pelanggan</w:t>
      </w:r>
      <w:proofErr w:type="spellEnd"/>
      <w:r w:rsidRPr="00A64610">
        <w:t xml:space="preserve"> WHERE </w:t>
      </w:r>
      <w:proofErr w:type="spellStart"/>
      <w:r w:rsidRPr="00A64610">
        <w:t>tmp_lahir</w:t>
      </w:r>
      <w:proofErr w:type="spellEnd"/>
      <w:r w:rsidRPr="00A64610">
        <w:t>='</w:t>
      </w:r>
      <w:proofErr w:type="spellStart"/>
      <w:r w:rsidRPr="00A64610">
        <w:t>jakarta</w:t>
      </w:r>
      <w:proofErr w:type="spellEnd"/>
      <w:r w:rsidRPr="00A64610">
        <w:t>';</w:t>
      </w:r>
    </w:p>
    <w:p w14:paraId="1CC32C6B" w14:textId="3DB28264" w:rsidR="00244E57" w:rsidRDefault="00244E57" w:rsidP="002A5E5C">
      <w:pPr>
        <w:spacing w:line="360" w:lineRule="auto"/>
        <w:ind w:left="720"/>
      </w:pPr>
      <w:r w:rsidRPr="00244E57">
        <w:drawing>
          <wp:inline distT="0" distB="0" distL="0" distR="0" wp14:anchorId="04410276" wp14:editId="2CD9DA47">
            <wp:extent cx="5943600" cy="1078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usianya</w:t>
      </w:r>
      <w:proofErr w:type="spellEnd"/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proofErr w:type="spellStart"/>
      <w:r w:rsidRPr="00C24869">
        <w:t>kode</w:t>
      </w:r>
      <w:proofErr w:type="spellEnd"/>
      <w:r w:rsidRPr="00C24869">
        <w:t xml:space="preserve">, </w:t>
      </w:r>
      <w:proofErr w:type="spellStart"/>
      <w:r w:rsidRPr="00C24869">
        <w:t>nama</w:t>
      </w:r>
      <w:proofErr w:type="spellEnd"/>
      <w:r w:rsidRPr="00C24869">
        <w:t xml:space="preserve">, </w:t>
      </w:r>
      <w:proofErr w:type="spellStart"/>
      <w:r w:rsidRPr="00C24869">
        <w:t>tmp_lahir</w:t>
      </w:r>
      <w:proofErr w:type="spellEnd"/>
      <w:r w:rsidRPr="00C24869">
        <w:t xml:space="preserve">, </w:t>
      </w:r>
      <w:proofErr w:type="spellStart"/>
      <w:r w:rsidRPr="00C24869">
        <w:t>tgl_lahir</w:t>
      </w:r>
      <w:proofErr w:type="spellEnd"/>
      <w:r w:rsidRPr="00C24869">
        <w:t xml:space="preserve"> from </w:t>
      </w:r>
      <w:proofErr w:type="spellStart"/>
      <w:r w:rsidRPr="00C24869">
        <w:t>pelanggan</w:t>
      </w:r>
      <w:proofErr w:type="spellEnd"/>
      <w:r w:rsidRPr="00C24869">
        <w:t xml:space="preserve"> ORDER BY </w:t>
      </w:r>
      <w:proofErr w:type="spellStart"/>
      <w:r w:rsidRPr="00C24869">
        <w:t>tgl_lahir</w:t>
      </w:r>
      <w:proofErr w:type="spellEnd"/>
      <w:r w:rsidRPr="00C24869">
        <w:t xml:space="preserve"> DESC;</w:t>
      </w:r>
    </w:p>
    <w:p w14:paraId="2E7F1D5A" w14:textId="48B63340" w:rsidR="00244E57" w:rsidRDefault="00244E57" w:rsidP="005A3FA2">
      <w:pPr>
        <w:spacing w:line="360" w:lineRule="auto"/>
        <w:ind w:left="720"/>
      </w:pPr>
      <w:r w:rsidRPr="00244E57">
        <w:drawing>
          <wp:inline distT="0" distB="0" distL="0" distR="0" wp14:anchorId="10D90907" wp14:editId="3DA91BBD">
            <wp:extent cx="5943600" cy="179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 xml:space="preserve">SELECT * from </w:t>
      </w:r>
      <w:proofErr w:type="spellStart"/>
      <w:r w:rsidRPr="00465271">
        <w:t>produk</w:t>
      </w:r>
      <w:proofErr w:type="spellEnd"/>
      <w:r w:rsidRPr="00465271">
        <w:t xml:space="preserve"> WHERE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3</w:t>
      </w:r>
      <w:r w:rsidRPr="00465271">
        <w:t xml:space="preserve"> OR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10</w:t>
      </w:r>
      <w:r w:rsidRPr="00465271">
        <w:t>;</w:t>
      </w:r>
    </w:p>
    <w:p w14:paraId="7E26E599" w14:textId="6A01AC3F" w:rsidR="00244E57" w:rsidRDefault="00244E57" w:rsidP="004D43AA">
      <w:pPr>
        <w:spacing w:line="360" w:lineRule="auto"/>
        <w:ind w:left="720"/>
      </w:pPr>
      <w:r w:rsidRPr="00244E57">
        <w:drawing>
          <wp:inline distT="0" distB="0" distL="0" distR="0" wp14:anchorId="5D39DF9A" wp14:editId="384BB10F">
            <wp:extent cx="5943600" cy="101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ribu</w:t>
      </w:r>
      <w:proofErr w:type="spellEnd"/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 xml:space="preserve">SELECT * FROM </w:t>
      </w:r>
      <w:proofErr w:type="spellStart"/>
      <w:r w:rsidRPr="00913560">
        <w:t>produk</w:t>
      </w:r>
      <w:proofErr w:type="spellEnd"/>
      <w:r w:rsidRPr="00913560">
        <w:t xml:space="preserve"> WHERE </w:t>
      </w:r>
      <w:proofErr w:type="spellStart"/>
      <w:r w:rsidRPr="00913560">
        <w:t>harga_jual</w:t>
      </w:r>
      <w:proofErr w:type="spellEnd"/>
      <w:r w:rsidRPr="00913560">
        <w:t xml:space="preserve"> &lt; 5000000 AND </w:t>
      </w:r>
      <w:proofErr w:type="spellStart"/>
      <w:r w:rsidRPr="00913560">
        <w:t>harga_jual</w:t>
      </w:r>
      <w:proofErr w:type="spellEnd"/>
      <w:r w:rsidRPr="00913560">
        <w:t xml:space="preserve"> &gt; 500000;</w:t>
      </w:r>
    </w:p>
    <w:p w14:paraId="0431B449" w14:textId="504D544B" w:rsidR="00244E57" w:rsidRDefault="00244E57" w:rsidP="0032776B">
      <w:pPr>
        <w:spacing w:line="360" w:lineRule="auto"/>
        <w:ind w:left="720"/>
      </w:pPr>
      <w:r w:rsidRPr="00244E57">
        <w:drawing>
          <wp:inline distT="0" distB="0" distL="0" distR="0" wp14:anchorId="41A7A49A" wp14:editId="711A9D98">
            <wp:extent cx="5943600" cy="101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stoknya</w:t>
      </w:r>
      <w:proofErr w:type="spellEnd"/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lastRenderedPageBreak/>
        <w:t xml:space="preserve">SELECT * FROM </w:t>
      </w:r>
      <w:proofErr w:type="spellStart"/>
      <w:r w:rsidRPr="003F3D65">
        <w:t>produk</w:t>
      </w:r>
      <w:proofErr w:type="spellEnd"/>
      <w:r w:rsidRPr="003F3D65">
        <w:t xml:space="preserve"> WHERE </w:t>
      </w:r>
      <w:proofErr w:type="spellStart"/>
      <w:r w:rsidRPr="003F3D65">
        <w:t>min_stok</w:t>
      </w:r>
      <w:proofErr w:type="spellEnd"/>
      <w:r w:rsidRPr="003F3D65">
        <w:t xml:space="preserve"> &gt; </w:t>
      </w:r>
      <w:proofErr w:type="spellStart"/>
      <w:r w:rsidRPr="003F3D65">
        <w:t>stok</w:t>
      </w:r>
      <w:proofErr w:type="spellEnd"/>
      <w:r w:rsidRPr="003F3D65">
        <w:t>;</w:t>
      </w:r>
    </w:p>
    <w:p w14:paraId="313788BC" w14:textId="0DEA2068" w:rsidR="00244E57" w:rsidRDefault="00244E57" w:rsidP="00913560">
      <w:pPr>
        <w:spacing w:line="360" w:lineRule="auto"/>
        <w:ind w:left="720"/>
      </w:pPr>
      <w:r w:rsidRPr="00244E57">
        <w:drawing>
          <wp:inline distT="0" distB="0" distL="0" distR="0" wp14:anchorId="69E9FB16" wp14:editId="57ED8567">
            <wp:extent cx="5943600" cy="1191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 xml:space="preserve">SELECT * FROM </w:t>
      </w:r>
      <w:proofErr w:type="spellStart"/>
      <w:r w:rsidRPr="006D3DA0">
        <w:t>pelanggan</w:t>
      </w:r>
      <w:proofErr w:type="spellEnd"/>
      <w:r w:rsidRPr="006D3DA0">
        <w:t xml:space="preserve"> ORDER BY </w:t>
      </w:r>
      <w:proofErr w:type="spellStart"/>
      <w:r w:rsidRPr="006D3DA0">
        <w:t>tgl_lahir</w:t>
      </w:r>
      <w:proofErr w:type="spellEnd"/>
      <w:r w:rsidRPr="006D3DA0">
        <w:t xml:space="preserve"> DESC;</w:t>
      </w:r>
    </w:p>
    <w:p w14:paraId="2345CAD1" w14:textId="579D2A72" w:rsidR="00244E57" w:rsidRDefault="00244E57" w:rsidP="00833E97">
      <w:pPr>
        <w:spacing w:line="360" w:lineRule="auto"/>
        <w:ind w:left="720"/>
      </w:pPr>
      <w:r w:rsidRPr="00244E57">
        <w:drawing>
          <wp:inline distT="0" distB="0" distL="0" distR="0" wp14:anchorId="43723526" wp14:editId="5BAB6AF3">
            <wp:extent cx="5943600" cy="1931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di Jakarta dan </w:t>
      </w:r>
      <w:proofErr w:type="spellStart"/>
      <w:r>
        <w:t>gendernya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 xml:space="preserve">SELECT * FROM </w:t>
      </w:r>
      <w:proofErr w:type="spellStart"/>
      <w:r w:rsidRPr="00666FFF">
        <w:t>pelanggan</w:t>
      </w:r>
      <w:proofErr w:type="spellEnd"/>
      <w:r w:rsidRPr="00666FFF">
        <w:t xml:space="preserve"> WHERE </w:t>
      </w:r>
      <w:proofErr w:type="spellStart"/>
      <w:r w:rsidRPr="00666FFF">
        <w:t>tmp_lahir</w:t>
      </w:r>
      <w:proofErr w:type="spellEnd"/>
      <w:r w:rsidRPr="00666FFF">
        <w:t>='</w:t>
      </w:r>
      <w:proofErr w:type="spellStart"/>
      <w:r w:rsidRPr="00666FFF">
        <w:t>jakarta</w:t>
      </w:r>
      <w:proofErr w:type="spellEnd"/>
      <w:r w:rsidRPr="00666FFF">
        <w:t xml:space="preserve">' AND </w:t>
      </w:r>
      <w:proofErr w:type="spellStart"/>
      <w:r w:rsidRPr="00666FFF">
        <w:t>jk</w:t>
      </w:r>
      <w:proofErr w:type="spellEnd"/>
      <w:r w:rsidRPr="00666FFF">
        <w:t>='P';</w:t>
      </w:r>
    </w:p>
    <w:p w14:paraId="3777E2F4" w14:textId="7298D608" w:rsidR="00244E57" w:rsidRDefault="00244E57" w:rsidP="006D3DA0">
      <w:pPr>
        <w:spacing w:line="360" w:lineRule="auto"/>
        <w:ind w:left="720"/>
      </w:pPr>
      <w:r w:rsidRPr="00244E57">
        <w:drawing>
          <wp:inline distT="0" distB="0" distL="0" distR="0" wp14:anchorId="6C57EC03" wp14:editId="767BEFB5">
            <wp:extent cx="5943600" cy="1003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ID </w:t>
      </w:r>
      <w:proofErr w:type="spellStart"/>
      <w:r>
        <w:t>nya</w:t>
      </w:r>
      <w:proofErr w:type="spellEnd"/>
      <w:r>
        <w:t xml:space="preserve">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 xml:space="preserve">SELECT * from </w:t>
      </w:r>
      <w:proofErr w:type="spellStart"/>
      <w:r w:rsidRPr="00512425">
        <w:t>pelanggan</w:t>
      </w:r>
      <w:proofErr w:type="spellEnd"/>
      <w:r w:rsidRPr="00512425">
        <w:t xml:space="preserve"> WHERE id IN (2,4,6);</w:t>
      </w:r>
    </w:p>
    <w:p w14:paraId="3FE6B3BA" w14:textId="4F32A040" w:rsidR="00244E57" w:rsidRDefault="00244E57" w:rsidP="00CC1676">
      <w:pPr>
        <w:spacing w:line="360" w:lineRule="auto"/>
        <w:ind w:left="720"/>
      </w:pPr>
      <w:r w:rsidRPr="00244E57">
        <w:drawing>
          <wp:inline distT="0" distB="0" distL="0" distR="0" wp14:anchorId="643A979B" wp14:editId="1B8E34A8">
            <wp:extent cx="5943600" cy="1173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500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 </w:t>
      </w:r>
      <w:proofErr w:type="spellStart"/>
      <w:r>
        <w:t>juta</w:t>
      </w:r>
      <w:proofErr w:type="spellEnd"/>
    </w:p>
    <w:p w14:paraId="7EF67B6B" w14:textId="65A441CE" w:rsidR="00512425" w:rsidRDefault="005237AB" w:rsidP="00244E57">
      <w:pPr>
        <w:tabs>
          <w:tab w:val="left" w:pos="8607"/>
        </w:tabs>
        <w:spacing w:line="360" w:lineRule="auto"/>
        <w:ind w:left="720"/>
      </w:pPr>
      <w:r w:rsidRPr="005237AB">
        <w:t xml:space="preserve">SELECT * FROM </w:t>
      </w:r>
      <w:proofErr w:type="spellStart"/>
      <w:r w:rsidRPr="005237AB">
        <w:t>produk</w:t>
      </w:r>
      <w:proofErr w:type="spellEnd"/>
      <w:r w:rsidRPr="005237AB">
        <w:t xml:space="preserve"> WHERE </w:t>
      </w:r>
      <w:proofErr w:type="spellStart"/>
      <w:r w:rsidRPr="005237AB">
        <w:t>harga_jual</w:t>
      </w:r>
      <w:proofErr w:type="spellEnd"/>
      <w:r w:rsidRPr="005237AB">
        <w:t xml:space="preserve"> &gt;= 500000 AND </w:t>
      </w:r>
      <w:proofErr w:type="spellStart"/>
      <w:r w:rsidRPr="005237AB">
        <w:t>harga_jual</w:t>
      </w:r>
      <w:proofErr w:type="spellEnd"/>
      <w:r w:rsidRPr="005237AB">
        <w:t>&lt;= 6000000;</w:t>
      </w:r>
      <w:r w:rsidR="00244E57">
        <w:tab/>
      </w:r>
    </w:p>
    <w:p w14:paraId="0932AC2E" w14:textId="4B753F6D" w:rsidR="00244E57" w:rsidRDefault="00244E57" w:rsidP="00244E57">
      <w:pPr>
        <w:tabs>
          <w:tab w:val="left" w:pos="8607"/>
        </w:tabs>
        <w:spacing w:line="360" w:lineRule="auto"/>
        <w:ind w:left="720"/>
      </w:pPr>
      <w:r w:rsidRPr="00244E57">
        <w:lastRenderedPageBreak/>
        <w:drawing>
          <wp:inline distT="0" distB="0" distL="0" distR="0" wp14:anchorId="6C0F1B20" wp14:editId="4C7BD6B8">
            <wp:extent cx="5943600" cy="1153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3A6E7C54" w:rsidR="00B743E5" w:rsidRDefault="00A15D6C">
      <w:pPr>
        <w:spacing w:line="360" w:lineRule="auto"/>
      </w:pPr>
      <w:proofErr w:type="spellStart"/>
      <w:r>
        <w:t>Mandiri</w:t>
      </w:r>
      <w:proofErr w:type="spellEnd"/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 dan </w:t>
      </w:r>
      <w:proofErr w:type="spellStart"/>
      <w:r>
        <w:t>huruf</w:t>
      </w:r>
      <w:proofErr w:type="spellEnd"/>
      <w:r>
        <w:t xml:space="preserve">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 xml:space="preserve">SELECT * FROM </w:t>
      </w:r>
      <w:proofErr w:type="spellStart"/>
      <w:r w:rsidRPr="00285744">
        <w:t>produk</w:t>
      </w:r>
      <w:proofErr w:type="spellEnd"/>
      <w:r w:rsidRPr="00285744">
        <w:t xml:space="preserve"> WHERE </w:t>
      </w:r>
      <w:proofErr w:type="spellStart"/>
      <w:r w:rsidRPr="00285744">
        <w:t>kode</w:t>
      </w:r>
      <w:proofErr w:type="spellEnd"/>
      <w:r w:rsidRPr="00285744">
        <w:t xml:space="preserve"> LIKE 'K%' OR </w:t>
      </w:r>
      <w:proofErr w:type="spellStart"/>
      <w:r w:rsidRPr="00285744">
        <w:t>kode</w:t>
      </w:r>
      <w:proofErr w:type="spellEnd"/>
      <w:r w:rsidRPr="00285744">
        <w:t xml:space="preserve"> LIKE 'M%';</w:t>
      </w:r>
    </w:p>
    <w:p w14:paraId="1F1F95D7" w14:textId="0B9E37E0" w:rsidR="00244E57" w:rsidRDefault="00244E57" w:rsidP="006A179F">
      <w:pPr>
        <w:spacing w:line="360" w:lineRule="auto"/>
        <w:ind w:left="720"/>
      </w:pPr>
      <w:r w:rsidRPr="00244E57">
        <w:drawing>
          <wp:inline distT="0" distB="0" distL="0" distR="0" wp14:anchorId="4FD24C97" wp14:editId="21BA2A68">
            <wp:extent cx="5943600" cy="1049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</w:t>
      </w:r>
    </w:p>
    <w:p w14:paraId="167FD375" w14:textId="65BF36F8" w:rsidR="00244E57" w:rsidRDefault="00244E57" w:rsidP="00244E57">
      <w:pPr>
        <w:spacing w:line="360" w:lineRule="auto"/>
        <w:ind w:left="720"/>
      </w:pPr>
      <w:r w:rsidRPr="00244E57">
        <w:t xml:space="preserve">select * from </w:t>
      </w:r>
      <w:proofErr w:type="spellStart"/>
      <w:r w:rsidRPr="00244E57">
        <w:t>produk</w:t>
      </w:r>
      <w:proofErr w:type="spellEnd"/>
      <w:r w:rsidRPr="00244E57">
        <w:t xml:space="preserve"> where </w:t>
      </w:r>
      <w:proofErr w:type="spellStart"/>
      <w:r w:rsidRPr="00244E57">
        <w:t>kode</w:t>
      </w:r>
      <w:proofErr w:type="spellEnd"/>
      <w:r w:rsidRPr="00244E57">
        <w:t xml:space="preserve"> not like 'M%';</w:t>
      </w:r>
    </w:p>
    <w:p w14:paraId="6B45FECA" w14:textId="03C423F9" w:rsidR="00244E57" w:rsidRDefault="00244E57" w:rsidP="00244E57">
      <w:pPr>
        <w:spacing w:line="360" w:lineRule="auto"/>
        <w:ind w:left="720"/>
      </w:pPr>
      <w:r w:rsidRPr="00244E57">
        <w:drawing>
          <wp:inline distT="0" distB="0" distL="0" distR="0" wp14:anchorId="16A4C773" wp14:editId="74539370">
            <wp:extent cx="5943600" cy="1687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televisi</w:t>
      </w:r>
      <w:proofErr w:type="spellEnd"/>
    </w:p>
    <w:p w14:paraId="4498B3C9" w14:textId="6328068A" w:rsidR="00244E57" w:rsidRDefault="00244E57" w:rsidP="00244E57">
      <w:pPr>
        <w:spacing w:line="360" w:lineRule="auto"/>
        <w:ind w:left="720"/>
      </w:pPr>
      <w:r w:rsidRPr="00244E57">
        <w:t xml:space="preserve">select * from </w:t>
      </w:r>
      <w:proofErr w:type="spellStart"/>
      <w:r w:rsidRPr="00244E57">
        <w:t>produk</w:t>
      </w:r>
      <w:proofErr w:type="spellEnd"/>
      <w:r w:rsidRPr="00244E57">
        <w:t xml:space="preserve"> where </w:t>
      </w:r>
      <w:proofErr w:type="spellStart"/>
      <w:r w:rsidRPr="00244E57">
        <w:t>nama</w:t>
      </w:r>
      <w:proofErr w:type="spellEnd"/>
      <w:r w:rsidRPr="00244E57">
        <w:t xml:space="preserve"> like '</w:t>
      </w:r>
      <w:proofErr w:type="spellStart"/>
      <w:r w:rsidRPr="00244E57">
        <w:t>Televisi</w:t>
      </w:r>
      <w:proofErr w:type="spellEnd"/>
      <w:r w:rsidRPr="00244E57">
        <w:t>%';</w:t>
      </w:r>
    </w:p>
    <w:p w14:paraId="51D49CA9" w14:textId="2D2FAB46" w:rsidR="00244E57" w:rsidRDefault="00244E57" w:rsidP="00244E57">
      <w:pPr>
        <w:spacing w:line="360" w:lineRule="auto"/>
        <w:ind w:left="720"/>
      </w:pPr>
      <w:r w:rsidRPr="00244E57">
        <w:drawing>
          <wp:inline distT="0" distB="0" distL="0" distR="0" wp14:anchorId="18CA6D35" wp14:editId="144ED462">
            <wp:extent cx="5943600" cy="9626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'SA'</w:t>
      </w:r>
    </w:p>
    <w:p w14:paraId="789CFA5E" w14:textId="3C7A3C64" w:rsidR="00095258" w:rsidRDefault="00095258" w:rsidP="00095258">
      <w:pPr>
        <w:spacing w:line="360" w:lineRule="auto"/>
        <w:ind w:left="720"/>
      </w:pPr>
      <w:r w:rsidRPr="00095258">
        <w:t xml:space="preserve">SELECT * FROM </w:t>
      </w:r>
      <w:proofErr w:type="spellStart"/>
      <w:r w:rsidRPr="00095258">
        <w:t>pelanggan</w:t>
      </w:r>
      <w:proofErr w:type="spellEnd"/>
      <w:r w:rsidRPr="00095258">
        <w:t xml:space="preserve"> where </w:t>
      </w:r>
      <w:proofErr w:type="spellStart"/>
      <w:r w:rsidRPr="00095258">
        <w:t>nama</w:t>
      </w:r>
      <w:proofErr w:type="spellEnd"/>
      <w:r w:rsidRPr="00095258">
        <w:t xml:space="preserve"> like 'S%' or </w:t>
      </w:r>
      <w:proofErr w:type="spellStart"/>
      <w:r w:rsidRPr="00095258">
        <w:t>nama</w:t>
      </w:r>
      <w:proofErr w:type="spellEnd"/>
      <w:r w:rsidRPr="00095258">
        <w:t xml:space="preserve"> like 'A%';</w:t>
      </w:r>
    </w:p>
    <w:p w14:paraId="14C8D6D4" w14:textId="53BCD24B" w:rsidR="00095258" w:rsidRDefault="00095258" w:rsidP="00095258">
      <w:pPr>
        <w:spacing w:line="360" w:lineRule="auto"/>
        <w:ind w:left="720"/>
      </w:pPr>
      <w:r w:rsidRPr="00095258">
        <w:lastRenderedPageBreak/>
        <w:drawing>
          <wp:inline distT="0" distB="0" distL="0" distR="0" wp14:anchorId="0DDC57A6" wp14:editId="16E56B2C">
            <wp:extent cx="5943600" cy="1289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Jakarta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</w:t>
      </w:r>
      <w:proofErr w:type="spellStart"/>
      <w:proofErr w:type="gramStart"/>
      <w:r w:rsidR="000A571D">
        <w:t>yo</w:t>
      </w:r>
      <w:proofErr w:type="spellEnd"/>
      <w:r>
        <w:t>‘</w:t>
      </w:r>
      <w:proofErr w:type="gramEnd"/>
    </w:p>
    <w:p w14:paraId="7CE4483A" w14:textId="58142273" w:rsidR="00095258" w:rsidRDefault="00095258" w:rsidP="00095258">
      <w:pPr>
        <w:spacing w:line="360" w:lineRule="auto"/>
        <w:ind w:left="720"/>
      </w:pPr>
      <w:r w:rsidRPr="00095258">
        <w:t xml:space="preserve">SELECT * FROM </w:t>
      </w:r>
      <w:proofErr w:type="spellStart"/>
      <w:r w:rsidRPr="00095258">
        <w:t>pelanggan</w:t>
      </w:r>
      <w:proofErr w:type="spellEnd"/>
      <w:r w:rsidRPr="00095258">
        <w:t xml:space="preserve"> where </w:t>
      </w:r>
      <w:proofErr w:type="spellStart"/>
      <w:r w:rsidRPr="00095258">
        <w:t>tmp_lahir</w:t>
      </w:r>
      <w:proofErr w:type="spellEnd"/>
      <w:r w:rsidRPr="00095258">
        <w:t xml:space="preserve"> like '</w:t>
      </w:r>
      <w:proofErr w:type="spellStart"/>
      <w:r w:rsidRPr="00095258">
        <w:t>yo</w:t>
      </w:r>
      <w:proofErr w:type="spellEnd"/>
      <w:r w:rsidRPr="00095258">
        <w:t>%';</w:t>
      </w:r>
    </w:p>
    <w:p w14:paraId="502CC5A8" w14:textId="79E35276" w:rsidR="00095258" w:rsidRDefault="00095258" w:rsidP="00095258">
      <w:pPr>
        <w:spacing w:line="360" w:lineRule="auto"/>
        <w:ind w:left="720"/>
      </w:pPr>
      <w:r w:rsidRPr="00095258">
        <w:drawing>
          <wp:inline distT="0" distB="0" distL="0" distR="0" wp14:anchorId="20DF6D3C" wp14:editId="27C3C84C">
            <wp:extent cx="5943600" cy="920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2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</w:t>
      </w:r>
    </w:p>
    <w:p w14:paraId="3C6D108A" w14:textId="3F57E41F" w:rsidR="00095258" w:rsidRDefault="00095258" w:rsidP="00095258">
      <w:pPr>
        <w:spacing w:line="360" w:lineRule="auto"/>
        <w:ind w:left="720"/>
      </w:pPr>
      <w:r w:rsidRPr="00095258">
        <w:t xml:space="preserve">select * from </w:t>
      </w:r>
      <w:proofErr w:type="spellStart"/>
      <w:r w:rsidRPr="00095258">
        <w:t>pelanggan</w:t>
      </w:r>
      <w:proofErr w:type="spellEnd"/>
      <w:r w:rsidRPr="00095258">
        <w:t xml:space="preserve"> where </w:t>
      </w:r>
      <w:proofErr w:type="spellStart"/>
      <w:r w:rsidRPr="00095258">
        <w:t>nama</w:t>
      </w:r>
      <w:proofErr w:type="spellEnd"/>
      <w:r w:rsidRPr="00095258">
        <w:t xml:space="preserve"> like '_A%';</w:t>
      </w:r>
    </w:p>
    <w:p w14:paraId="46482AD9" w14:textId="66EFF358" w:rsidR="00095258" w:rsidRDefault="00095258" w:rsidP="00095258">
      <w:pPr>
        <w:spacing w:line="360" w:lineRule="auto"/>
        <w:ind w:left="720"/>
      </w:pPr>
      <w:r w:rsidRPr="00095258">
        <w:drawing>
          <wp:inline distT="0" distB="0" distL="0" distR="0" wp14:anchorId="1E5772E7" wp14:editId="385F59AA">
            <wp:extent cx="5943600" cy="1166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2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termahal</w:t>
      </w:r>
      <w:proofErr w:type="spellEnd"/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 xml:space="preserve">SELECT *FROM </w:t>
      </w:r>
      <w:proofErr w:type="spellStart"/>
      <w:r w:rsidRPr="00F80487">
        <w:t>produk</w:t>
      </w:r>
      <w:proofErr w:type="spellEnd"/>
      <w:r w:rsidRPr="00F80487">
        <w:t xml:space="preserve"> ORDER BY </w:t>
      </w:r>
      <w:proofErr w:type="spellStart"/>
      <w:r w:rsidRPr="00F80487">
        <w:t>harga_beli</w:t>
      </w:r>
      <w:proofErr w:type="spellEnd"/>
      <w:r w:rsidRPr="00F80487">
        <w:t xml:space="preserve"> DESC LIMIT 2;</w:t>
      </w:r>
    </w:p>
    <w:p w14:paraId="2BD783FE" w14:textId="35AF9BB5" w:rsidR="00095258" w:rsidRDefault="00095258" w:rsidP="00F02DA3">
      <w:pPr>
        <w:spacing w:line="360" w:lineRule="auto"/>
        <w:ind w:left="720"/>
      </w:pPr>
      <w:r w:rsidRPr="00095258">
        <w:drawing>
          <wp:inline distT="0" distB="0" distL="0" distR="0" wp14:anchorId="2CF53FFA" wp14:editId="2988FB5C">
            <wp:extent cx="5943600" cy="9563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paling </w:t>
      </w:r>
      <w:proofErr w:type="spellStart"/>
      <w:r>
        <w:t>murah</w:t>
      </w:r>
      <w:proofErr w:type="spellEnd"/>
    </w:p>
    <w:p w14:paraId="67684D53" w14:textId="11C82C3A" w:rsidR="00095258" w:rsidRDefault="00095258" w:rsidP="00095258">
      <w:pPr>
        <w:spacing w:line="360" w:lineRule="auto"/>
        <w:ind w:left="720"/>
      </w:pPr>
      <w:r w:rsidRPr="00095258">
        <w:t xml:space="preserve">SELECT *FROM </w:t>
      </w:r>
      <w:proofErr w:type="spellStart"/>
      <w:r w:rsidRPr="00095258">
        <w:t>produk</w:t>
      </w:r>
      <w:proofErr w:type="spellEnd"/>
      <w:r w:rsidRPr="00095258">
        <w:t xml:space="preserve"> ORDER BY </w:t>
      </w:r>
      <w:proofErr w:type="spellStart"/>
      <w:r w:rsidRPr="00095258">
        <w:t>harga_beli</w:t>
      </w:r>
      <w:proofErr w:type="spellEnd"/>
      <w:r w:rsidRPr="00095258">
        <w:t xml:space="preserve"> </w:t>
      </w:r>
      <w:proofErr w:type="spellStart"/>
      <w:r w:rsidRPr="00095258">
        <w:t>asc</w:t>
      </w:r>
      <w:proofErr w:type="spellEnd"/>
      <w:r w:rsidRPr="00095258">
        <w:t xml:space="preserve"> LIMIT 1;</w:t>
      </w:r>
    </w:p>
    <w:p w14:paraId="30EFD1D6" w14:textId="44484750" w:rsidR="00095258" w:rsidRDefault="00095258" w:rsidP="00095258">
      <w:pPr>
        <w:spacing w:line="360" w:lineRule="auto"/>
        <w:ind w:left="720"/>
      </w:pPr>
      <w:r w:rsidRPr="00095258">
        <w:lastRenderedPageBreak/>
        <w:drawing>
          <wp:inline distT="0" distB="0" distL="0" distR="0" wp14:anchorId="23E49252" wp14:editId="60D17089">
            <wp:extent cx="5943600" cy="94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banyak</w:t>
      </w:r>
      <w:proofErr w:type="spellEnd"/>
    </w:p>
    <w:p w14:paraId="65B4A3D9" w14:textId="705F4950" w:rsidR="00095258" w:rsidRDefault="00095258" w:rsidP="00095258">
      <w:pPr>
        <w:spacing w:line="360" w:lineRule="auto"/>
        <w:ind w:left="720"/>
      </w:pPr>
      <w:r w:rsidRPr="00095258">
        <w:t xml:space="preserve">SELECT *FROM </w:t>
      </w:r>
      <w:proofErr w:type="spellStart"/>
      <w:r w:rsidRPr="00095258">
        <w:t>produk</w:t>
      </w:r>
      <w:proofErr w:type="spellEnd"/>
      <w:r w:rsidRPr="00095258">
        <w:t xml:space="preserve"> ORDER BY </w:t>
      </w:r>
      <w:proofErr w:type="spellStart"/>
      <w:r w:rsidRPr="00095258">
        <w:t>stok</w:t>
      </w:r>
      <w:proofErr w:type="spellEnd"/>
      <w:r w:rsidRPr="00095258">
        <w:t xml:space="preserve"> desc LIMIT 1;</w:t>
      </w:r>
    </w:p>
    <w:p w14:paraId="2F71CA49" w14:textId="7016D78B" w:rsidR="00095258" w:rsidRDefault="00095258" w:rsidP="00095258">
      <w:pPr>
        <w:spacing w:line="360" w:lineRule="auto"/>
        <w:ind w:left="720"/>
      </w:pPr>
      <w:r w:rsidRPr="00095258">
        <w:drawing>
          <wp:inline distT="0" distB="0" distL="0" distR="0" wp14:anchorId="3757EF8D" wp14:editId="3E7AA64D">
            <wp:extent cx="5943600" cy="9867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dua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046C6312" w14:textId="39AABEF3" w:rsidR="00095258" w:rsidRDefault="00095258" w:rsidP="00095258">
      <w:pPr>
        <w:spacing w:line="360" w:lineRule="auto"/>
        <w:ind w:left="720"/>
      </w:pPr>
      <w:r w:rsidRPr="00095258">
        <w:t xml:space="preserve">SELECT *FROM </w:t>
      </w:r>
      <w:proofErr w:type="spellStart"/>
      <w:r w:rsidRPr="00095258">
        <w:t>produk</w:t>
      </w:r>
      <w:proofErr w:type="spellEnd"/>
      <w:r w:rsidRPr="00095258">
        <w:t xml:space="preserve"> ORDER BY </w:t>
      </w:r>
      <w:proofErr w:type="spellStart"/>
      <w:r w:rsidRPr="00095258">
        <w:t>stok</w:t>
      </w:r>
      <w:proofErr w:type="spellEnd"/>
      <w:r w:rsidRPr="00095258">
        <w:t xml:space="preserve"> </w:t>
      </w:r>
      <w:proofErr w:type="spellStart"/>
      <w:r w:rsidRPr="00095258">
        <w:t>asc</w:t>
      </w:r>
      <w:proofErr w:type="spellEnd"/>
      <w:r w:rsidRPr="00095258">
        <w:t xml:space="preserve"> LIMIT 1;</w:t>
      </w:r>
    </w:p>
    <w:p w14:paraId="61D7846A" w14:textId="7B8A304A" w:rsidR="00095258" w:rsidRDefault="00095258" w:rsidP="00095258">
      <w:pPr>
        <w:spacing w:line="360" w:lineRule="auto"/>
        <w:ind w:left="720"/>
      </w:pPr>
      <w:r w:rsidRPr="00095258">
        <w:drawing>
          <wp:inline distT="0" distB="0" distL="0" distR="0" wp14:anchorId="7F6B8DE6" wp14:editId="38430A89">
            <wp:extent cx="5943600" cy="831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53965585" w14:textId="6015E791" w:rsidR="004F5433" w:rsidRDefault="004F5433" w:rsidP="004F5433">
      <w:pPr>
        <w:spacing w:line="360" w:lineRule="auto"/>
        <w:ind w:left="720"/>
      </w:pPr>
      <w:r w:rsidRPr="004F5433">
        <w:t xml:space="preserve">select * from </w:t>
      </w:r>
      <w:proofErr w:type="spellStart"/>
      <w:r w:rsidRPr="004F5433">
        <w:t>pelanggan</w:t>
      </w:r>
      <w:proofErr w:type="spellEnd"/>
      <w:r w:rsidRPr="004F5433">
        <w:t xml:space="preserve"> order by </w:t>
      </w:r>
      <w:proofErr w:type="spellStart"/>
      <w:r w:rsidRPr="004F5433">
        <w:t>tgl_lahir</w:t>
      </w:r>
      <w:proofErr w:type="spellEnd"/>
      <w:r w:rsidRPr="004F5433">
        <w:t xml:space="preserve"> desc limit 1;</w:t>
      </w:r>
    </w:p>
    <w:p w14:paraId="1000CA22" w14:textId="1B1EC214" w:rsidR="004F5433" w:rsidRDefault="004F5433" w:rsidP="004F5433">
      <w:pPr>
        <w:spacing w:line="360" w:lineRule="auto"/>
        <w:ind w:left="720"/>
      </w:pPr>
      <w:r w:rsidRPr="004F5433">
        <w:drawing>
          <wp:inline distT="0" distB="0" distL="0" distR="0" wp14:anchorId="060828D9" wp14:editId="45159FA1">
            <wp:extent cx="5943600" cy="9626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paling </w:t>
      </w:r>
      <w:proofErr w:type="spellStart"/>
      <w:r>
        <w:t>tua</w:t>
      </w:r>
      <w:proofErr w:type="spellEnd"/>
    </w:p>
    <w:p w14:paraId="4BEF7AF1" w14:textId="5A955FBE" w:rsidR="004F5433" w:rsidRDefault="004F5433" w:rsidP="004F5433">
      <w:pPr>
        <w:spacing w:line="360" w:lineRule="auto"/>
        <w:ind w:left="720"/>
      </w:pPr>
      <w:r w:rsidRPr="004F5433">
        <w:t xml:space="preserve">select * from </w:t>
      </w:r>
      <w:proofErr w:type="spellStart"/>
      <w:r w:rsidRPr="004F5433">
        <w:t>pelanggan</w:t>
      </w:r>
      <w:proofErr w:type="spellEnd"/>
      <w:r w:rsidRPr="004F5433">
        <w:t xml:space="preserve"> order by </w:t>
      </w:r>
      <w:proofErr w:type="spellStart"/>
      <w:r w:rsidRPr="004F5433">
        <w:t>tgl_lahir</w:t>
      </w:r>
      <w:proofErr w:type="spellEnd"/>
      <w:r w:rsidRPr="004F5433">
        <w:t xml:space="preserve"> </w:t>
      </w:r>
      <w:proofErr w:type="spellStart"/>
      <w:r w:rsidRPr="004F5433">
        <w:t>asc</w:t>
      </w:r>
      <w:proofErr w:type="spellEnd"/>
      <w:r w:rsidRPr="004F5433">
        <w:t xml:space="preserve"> limit 1;</w:t>
      </w:r>
    </w:p>
    <w:p w14:paraId="643FE003" w14:textId="71984C1D" w:rsidR="004F5433" w:rsidRDefault="004F5433" w:rsidP="004F5433">
      <w:pPr>
        <w:spacing w:line="360" w:lineRule="auto"/>
        <w:ind w:left="720"/>
      </w:pPr>
      <w:r w:rsidRPr="004F5433">
        <w:drawing>
          <wp:inline distT="0" distB="0" distL="0" distR="0" wp14:anchorId="7AACF46F" wp14:editId="632F849D">
            <wp:extent cx="5943600" cy="9099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33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D53F" w14:textId="77777777" w:rsidR="00921E14" w:rsidRDefault="00921E14">
      <w:r>
        <w:separator/>
      </w:r>
    </w:p>
  </w:endnote>
  <w:endnote w:type="continuationSeparator" w:id="0">
    <w:p w14:paraId="3D70FCAD" w14:textId="77777777" w:rsidR="00921E14" w:rsidRDefault="0092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6B6A" w14:textId="77777777" w:rsidR="00921E14" w:rsidRDefault="00921E14">
      <w:r>
        <w:separator/>
      </w:r>
    </w:p>
  </w:footnote>
  <w:footnote w:type="continuationSeparator" w:id="0">
    <w:p w14:paraId="0F4CDB89" w14:textId="77777777" w:rsidR="00921E14" w:rsidRDefault="00921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5133686">
    <w:abstractNumId w:val="2"/>
  </w:num>
  <w:num w:numId="2" w16cid:durableId="105271948">
    <w:abstractNumId w:val="3"/>
  </w:num>
  <w:num w:numId="3" w16cid:durableId="692656261">
    <w:abstractNumId w:val="1"/>
  </w:num>
  <w:num w:numId="4" w16cid:durableId="96569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95258"/>
    <w:rsid w:val="000A571D"/>
    <w:rsid w:val="00222450"/>
    <w:rsid w:val="002379CB"/>
    <w:rsid w:val="002407A0"/>
    <w:rsid w:val="00244E57"/>
    <w:rsid w:val="00285744"/>
    <w:rsid w:val="002A5E5C"/>
    <w:rsid w:val="002E5029"/>
    <w:rsid w:val="00323BBD"/>
    <w:rsid w:val="0032776B"/>
    <w:rsid w:val="003A6EDF"/>
    <w:rsid w:val="003F3D65"/>
    <w:rsid w:val="00465271"/>
    <w:rsid w:val="004D43AA"/>
    <w:rsid w:val="004F5433"/>
    <w:rsid w:val="00512425"/>
    <w:rsid w:val="005237AB"/>
    <w:rsid w:val="00560B1E"/>
    <w:rsid w:val="005A3FA2"/>
    <w:rsid w:val="00666FFF"/>
    <w:rsid w:val="006A1522"/>
    <w:rsid w:val="006A179F"/>
    <w:rsid w:val="006C6ACF"/>
    <w:rsid w:val="006D3DA0"/>
    <w:rsid w:val="0073343B"/>
    <w:rsid w:val="007D4FA0"/>
    <w:rsid w:val="007E0DEA"/>
    <w:rsid w:val="00833E97"/>
    <w:rsid w:val="008A4B0A"/>
    <w:rsid w:val="00904126"/>
    <w:rsid w:val="00913560"/>
    <w:rsid w:val="00921E14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Muhammad Amir</cp:lastModifiedBy>
  <cp:revision>2</cp:revision>
  <dcterms:created xsi:type="dcterms:W3CDTF">2024-10-15T14:31:00Z</dcterms:created>
  <dcterms:modified xsi:type="dcterms:W3CDTF">2024-10-15T14:31:00Z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